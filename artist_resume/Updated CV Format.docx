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371C" w:rsidRDefault="00F9371C">
      <w:pPr>
        <w:pStyle w:val="NoSpacing"/>
        <w:jc w:val="center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F9371C" w:rsidRDefault="00F9371C">
      <w:pPr>
        <w:pStyle w:val="NoSpacing"/>
        <w:jc w:val="center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F9371C" w:rsidRDefault="00F9371C">
      <w:pPr>
        <w:pStyle w:val="NoSpacing"/>
        <w:jc w:val="center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F9371C" w:rsidRDefault="00F9371C">
      <w:pPr>
        <w:pStyle w:val="NoSpacing"/>
        <w:jc w:val="center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956D27" w:rsidRDefault="00F9371C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Name: - 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.05pt;margin-top:.1pt;width:68.95pt;height:76.1pt;z-index:251657216;mso-wrap-distance-left:9.05pt;mso-wrap-distance-right:9.05pt;mso-position-horizontal-relative:text;mso-position-vertical-relative:text" stroked="f">
            <v:fill color2="black"/>
            <v:textbox inset="0,0,0,0">
              <w:txbxContent>
                <w:p w:rsidR="00F9371C" w:rsidRDefault="0083428E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876300" cy="77152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0" cy="771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56D27">
        <w:rPr>
          <w:rFonts w:ascii="Times New Roman" w:hAnsi="Times New Roman" w:cs="Times New Roman"/>
          <w:bCs/>
          <w:sz w:val="24"/>
          <w:szCs w:val="24"/>
        </w:rPr>
        <w:t>ABCD</w:t>
      </w:r>
    </w:p>
    <w:p w:rsidR="00F9371C" w:rsidRDefault="00F9371C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College: - SDET- Brainware Group of Institutions</w:t>
      </w:r>
    </w:p>
    <w:p w:rsidR="00F9371C" w:rsidRDefault="00F9371C">
      <w:pPr>
        <w:widowControl w:val="0"/>
        <w:autoSpaceDE w:val="0"/>
        <w:spacing w:before="3" w:after="0" w:line="240" w:lineRule="auto"/>
        <w:ind w:right="-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956D27">
        <w:rPr>
          <w:rFonts w:ascii="Times New Roman" w:hAnsi="Times New Roman" w:cs="Times New Roman"/>
          <w:b/>
          <w:bCs/>
          <w:sz w:val="24"/>
          <w:szCs w:val="24"/>
        </w:rPr>
        <w:t>abcd</w:t>
      </w:r>
      <w:r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956D27">
        <w:rPr>
          <w:rFonts w:ascii="Times New Roman" w:hAnsi="Times New Roman" w:cs="Times New Roman"/>
          <w:b/>
          <w:bCs/>
          <w:sz w:val="24"/>
          <w:szCs w:val="24"/>
        </w:rPr>
        <w:t>abcd</w:t>
      </w:r>
      <w:r>
        <w:rPr>
          <w:rFonts w:ascii="Times New Roman" w:hAnsi="Times New Roman" w:cs="Times New Roman"/>
          <w:b/>
          <w:bCs/>
          <w:sz w:val="24"/>
          <w:szCs w:val="24"/>
        </w:rPr>
        <w:t>.com</w:t>
      </w:r>
    </w:p>
    <w:p w:rsidR="00F9371C" w:rsidRDefault="00F9371C">
      <w:pPr>
        <w:widowControl w:val="0"/>
        <w:autoSpaceDE w:val="0"/>
        <w:spacing w:before="3" w:after="0" w:line="240" w:lineRule="auto"/>
        <w:ind w:right="-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5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- </w:t>
      </w:r>
    </w:p>
    <w:p w:rsidR="00F9371C" w:rsidRDefault="00F9371C"/>
    <w:p w:rsidR="00F9371C" w:rsidRDefault="00F9371C">
      <w:pPr>
        <w:pStyle w:val="Heading2"/>
        <w:tabs>
          <w:tab w:val="left" w:pos="11610"/>
        </w:tabs>
        <w:ind w:left="0" w:right="0"/>
        <w:rPr>
          <w:szCs w:val="24"/>
          <w:shd w:val="clear" w:color="auto" w:fill="C0C0C0"/>
        </w:rPr>
      </w:pPr>
      <w:r>
        <w:rPr>
          <w:shd w:val="clear" w:color="auto" w:fill="C0C0C0"/>
        </w:rPr>
        <w:t xml:space="preserve">   A</w:t>
      </w:r>
      <w:r>
        <w:rPr>
          <w:szCs w:val="24"/>
          <w:shd w:val="clear" w:color="auto" w:fill="C0C0C0"/>
        </w:rPr>
        <w:t>CADEMIC   QUALIFICATION</w:t>
      </w:r>
      <w:r>
        <w:rPr>
          <w:szCs w:val="24"/>
          <w:shd w:val="clear" w:color="auto" w:fill="C0C0C0"/>
        </w:rPr>
        <w:tab/>
      </w:r>
    </w:p>
    <w:p w:rsidR="00F9371C" w:rsidRDefault="00F9371C">
      <w:pPr>
        <w:widowControl w:val="0"/>
        <w:tabs>
          <w:tab w:val="right" w:pos="11780"/>
        </w:tabs>
        <w:autoSpaceDE w:val="0"/>
        <w:spacing w:before="70" w:after="0" w:line="240" w:lineRule="auto"/>
        <w:ind w:left="221" w:right="-20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/>
      </w:tblPr>
      <w:tblGrid>
        <w:gridCol w:w="656"/>
        <w:gridCol w:w="1978"/>
        <w:gridCol w:w="5093"/>
        <w:gridCol w:w="2177"/>
        <w:gridCol w:w="1660"/>
      </w:tblGrid>
      <w:tr w:rsidR="00F9371C" w:rsidTr="00956D27">
        <w:trPr>
          <w:cantSplit/>
          <w:trHeight w:val="79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12" w:after="0" w:line="240" w:lineRule="auto"/>
              <w:ind w:left="167" w:right="-2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 xml:space="preserve"> 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ear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12" w:after="0" w:line="240" w:lineRule="auto"/>
              <w:ind w:right="-2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Exa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2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2"/>
                <w:sz w:val="20"/>
                <w:szCs w:val="20"/>
              </w:rPr>
              <w:t>ti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12" w:after="0" w:line="240" w:lineRule="auto"/>
              <w:ind w:right="113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2"/>
                <w:sz w:val="20"/>
                <w:szCs w:val="20"/>
              </w:rPr>
              <w:t>stit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e/ College/ School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 w:rsidP="00956D27">
            <w:pPr>
              <w:widowControl w:val="0"/>
              <w:autoSpaceDE w:val="0"/>
              <w:snapToGrid w:val="0"/>
              <w:spacing w:before="12" w:after="0" w:line="240" w:lineRule="auto"/>
              <w:ind w:right="-2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2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ard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2"/>
                <w:sz w:val="20"/>
                <w:szCs w:val="20"/>
              </w:rPr>
              <w:t>sit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71C" w:rsidRDefault="00956D27" w:rsidP="00956D27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Percentage </w:t>
            </w:r>
          </w:p>
        </w:tc>
      </w:tr>
      <w:tr w:rsidR="00F9371C" w:rsidTr="00956D27">
        <w:trPr>
          <w:cantSplit/>
          <w:trHeight w:val="34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64" w:lineRule="auto"/>
              <w:ind w:right="471"/>
              <w:jc w:val="center"/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</w:rPr>
            </w:pPr>
          </w:p>
          <w:p w:rsidR="00F9371C" w:rsidRDefault="00F9371C">
            <w:pPr>
              <w:widowControl w:val="0"/>
              <w:autoSpaceDE w:val="0"/>
              <w:snapToGrid w:val="0"/>
              <w:spacing w:before="3" w:after="0" w:line="264" w:lineRule="auto"/>
              <w:ind w:right="471"/>
              <w:jc w:val="center"/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</w:rPr>
            </w:pP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44"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44" w:after="0" w:line="240" w:lineRule="auto"/>
              <w:ind w:left="750" w:right="73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71C" w:rsidTr="00956D27">
        <w:trPr>
          <w:cantSplit/>
          <w:trHeight w:val="6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71C" w:rsidTr="00956D27">
        <w:trPr>
          <w:cantSplit/>
          <w:trHeight w:val="31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71C" w:rsidTr="00956D27">
        <w:trPr>
          <w:cantSplit/>
          <w:trHeight w:val="31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71C" w:rsidRDefault="00F9371C">
            <w:pPr>
              <w:widowControl w:val="0"/>
              <w:autoSpaceDE w:val="0"/>
              <w:snapToGrid w:val="0"/>
              <w:spacing w:before="3" w:after="0" w:line="240" w:lineRule="auto"/>
              <w:ind w:right="-2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right="-20"/>
        <w:jc w:val="both"/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shd w:val="clear" w:color="auto" w:fill="C0C0C0"/>
        </w:rPr>
      </w:pP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right="-20"/>
        <w:jc w:val="both"/>
        <w:rPr>
          <w:rFonts w:ascii="Times New Roman" w:hAnsi="Times New Roman" w:cs="Times New Roman"/>
          <w:b/>
          <w:bCs/>
          <w:position w:val="1"/>
          <w:sz w:val="16"/>
          <w:szCs w:val="16"/>
          <w:shd w:val="clear" w:color="auto" w:fill="C0C0C0"/>
        </w:rPr>
      </w:pP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right="-20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</w:pPr>
      <w:r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shd w:val="clear" w:color="auto" w:fill="C0C0C0"/>
        </w:rPr>
        <w:t xml:space="preserve">   PROJECT   DETAILS  </w:t>
      </w:r>
      <w:r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  <w:tab/>
      </w: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right="-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right="-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Project-1</w:t>
      </w:r>
    </w:p>
    <w:p w:rsidR="00F9371C" w:rsidRDefault="00F9371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Project Title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956D27">
        <w:rPr>
          <w:rFonts w:ascii="Times New Roman" w:hAnsi="Times New Roman" w:cs="Times New Roman"/>
          <w:sz w:val="20"/>
          <w:szCs w:val="20"/>
        </w:rPr>
        <w:t>abcd</w:t>
      </w:r>
    </w:p>
    <w:p w:rsidR="00F9371C" w:rsidRDefault="00F9371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Platform/Tools - </w:t>
      </w:r>
      <w:r w:rsidR="00956D27">
        <w:rPr>
          <w:rFonts w:ascii="Times New Roman" w:hAnsi="Times New Roman" w:cs="Times New Roman"/>
          <w:sz w:val="20"/>
          <w:szCs w:val="20"/>
        </w:rPr>
        <w:t>pqrst</w:t>
      </w:r>
    </w:p>
    <w:p w:rsidR="00F9371C" w:rsidRDefault="00F9371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Description </w:t>
      </w:r>
      <w:r>
        <w:rPr>
          <w:rFonts w:ascii="Times New Roman" w:hAnsi="Times New Roman" w:cs="Times New Roman"/>
          <w:sz w:val="20"/>
          <w:szCs w:val="20"/>
        </w:rPr>
        <w:t xml:space="preserve">–       </w:t>
      </w:r>
    </w:p>
    <w:p w:rsidR="00956D27" w:rsidRDefault="00F9371C" w:rsidP="00956D2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6D27">
        <w:rPr>
          <w:rFonts w:ascii="Times New Roman" w:hAnsi="Times New Roman" w:cs="Times New Roman"/>
          <w:b/>
          <w:sz w:val="20"/>
          <w:szCs w:val="20"/>
        </w:rPr>
        <w:t xml:space="preserve"> Role</w:t>
      </w:r>
      <w:r w:rsidRPr="00956D27">
        <w:rPr>
          <w:rFonts w:ascii="Times New Roman" w:hAnsi="Times New Roman" w:cs="Times New Roman"/>
          <w:sz w:val="20"/>
          <w:szCs w:val="20"/>
        </w:rPr>
        <w:t xml:space="preserve"> –</w:t>
      </w:r>
      <w:r w:rsidRPr="00956D27">
        <w:rPr>
          <w:rFonts w:ascii="Times New Roman" w:hAnsi="Times New Roman" w:cs="Times New Roman"/>
          <w:sz w:val="20"/>
          <w:szCs w:val="20"/>
        </w:rPr>
        <w:tab/>
      </w:r>
      <w:r w:rsidRPr="00956D27">
        <w:rPr>
          <w:rFonts w:ascii="Times New Roman" w:hAnsi="Times New Roman" w:cs="Times New Roman"/>
          <w:sz w:val="20"/>
          <w:szCs w:val="20"/>
        </w:rPr>
        <w:tab/>
      </w:r>
    </w:p>
    <w:p w:rsidR="00F9371C" w:rsidRDefault="00F9371C" w:rsidP="00956D27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56D27">
        <w:rPr>
          <w:rFonts w:ascii="Times New Roman" w:hAnsi="Times New Roman" w:cs="Times New Roman"/>
          <w:sz w:val="20"/>
          <w:szCs w:val="20"/>
        </w:rPr>
        <w:t>.</w:t>
      </w:r>
    </w:p>
    <w:p w:rsidR="00F9371C" w:rsidRDefault="00F937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right="-20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</w:pPr>
      <w:r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shd w:val="clear" w:color="auto" w:fill="C0C0C0"/>
        </w:rPr>
        <w:t xml:space="preserve">   ADDITIONAL CERTIFICATION (If Any)</w:t>
      </w:r>
      <w:r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  <w:tab/>
      </w:r>
    </w:p>
    <w:p w:rsidR="00F9371C" w:rsidRDefault="00F9371C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shd w:val="clear" w:color="auto" w:fill="C0C0C0"/>
        </w:rPr>
      </w:pPr>
    </w:p>
    <w:p w:rsidR="00F9371C" w:rsidRPr="00956D27" w:rsidRDefault="00F9371C" w:rsidP="00956D27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right="-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F9371C" w:rsidRDefault="00F9371C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</w:pPr>
      <w:r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shd w:val="clear" w:color="auto" w:fill="C0C0C0"/>
        </w:rPr>
        <w:t xml:space="preserve">  PERSONAL DETAILS</w:t>
      </w:r>
      <w:r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  <w:tab/>
      </w:r>
    </w:p>
    <w:p w:rsidR="00F9371C" w:rsidRDefault="00F9371C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spacing w:val="-1"/>
          <w:position w:val="1"/>
          <w:sz w:val="16"/>
          <w:szCs w:val="16"/>
          <w:shd w:val="clear" w:color="auto" w:fill="C0C0C0"/>
        </w:rPr>
      </w:pPr>
    </w:p>
    <w:p w:rsidR="00956D27" w:rsidRPr="00956D27" w:rsidRDefault="00F9371C" w:rsidP="00956D2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6D27">
        <w:rPr>
          <w:rFonts w:ascii="Times New Roman" w:hAnsi="Times New Roman" w:cs="Times New Roman"/>
          <w:sz w:val="20"/>
        </w:rPr>
        <w:t xml:space="preserve">Fathers name: </w:t>
      </w:r>
    </w:p>
    <w:p w:rsidR="00956D27" w:rsidRDefault="00F9371C" w:rsidP="00956D2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6D27">
        <w:rPr>
          <w:rFonts w:ascii="Times New Roman" w:hAnsi="Times New Roman" w:cs="Times New Roman"/>
          <w:sz w:val="20"/>
          <w:szCs w:val="20"/>
        </w:rPr>
        <w:t xml:space="preserve">Permanent Address: </w:t>
      </w:r>
    </w:p>
    <w:p w:rsidR="00F9371C" w:rsidRPr="00956D27" w:rsidRDefault="00F9371C" w:rsidP="00956D2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6D27">
        <w:rPr>
          <w:rFonts w:ascii="Times New Roman" w:hAnsi="Times New Roman" w:cs="Times New Roman"/>
          <w:sz w:val="20"/>
          <w:szCs w:val="20"/>
        </w:rPr>
        <w:t xml:space="preserve">P.S: </w:t>
      </w:r>
    </w:p>
    <w:p w:rsidR="00956D27" w:rsidRDefault="00F9371C" w:rsidP="00956D2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56D27">
        <w:rPr>
          <w:rFonts w:ascii="Times New Roman" w:hAnsi="Times New Roman" w:cs="Times New Roman"/>
          <w:sz w:val="20"/>
        </w:rPr>
        <w:t xml:space="preserve">Date of Birth:  </w:t>
      </w:r>
    </w:p>
    <w:p w:rsidR="00F9371C" w:rsidRPr="00956D27" w:rsidRDefault="00956D27" w:rsidP="00956D2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Gender :</w:t>
      </w:r>
      <w:r w:rsidR="00F9371C" w:rsidRPr="00956D27">
        <w:rPr>
          <w:rFonts w:ascii="Times New Roman" w:hAnsi="Times New Roman" w:cs="Times New Roman"/>
          <w:sz w:val="20"/>
        </w:rPr>
        <w:t xml:space="preserve">  </w:t>
      </w:r>
    </w:p>
    <w:p w:rsidR="00F9371C" w:rsidRPr="00956D27" w:rsidRDefault="00F9371C" w:rsidP="00956D2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56D27">
        <w:rPr>
          <w:rFonts w:ascii="Times New Roman" w:hAnsi="Times New Roman" w:cs="Times New Roman"/>
          <w:sz w:val="20"/>
        </w:rPr>
        <w:t xml:space="preserve">Religion:  </w:t>
      </w: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shd w:val="clear" w:color="auto" w:fill="C0C0C0"/>
        </w:rPr>
      </w:pP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</w:pPr>
      <w:r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shd w:val="clear" w:color="auto" w:fill="C0C0C0"/>
        </w:rPr>
        <w:t xml:space="preserve">   HOBBIES &amp; INTERESTS</w:t>
      </w:r>
      <w:r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  <w:tab/>
      </w: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</w:pPr>
    </w:p>
    <w:p w:rsidR="00F9371C" w:rsidRDefault="00F9371C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</w:pPr>
      <w:r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shd w:val="clear" w:color="auto" w:fill="C0C0C0"/>
        </w:rPr>
        <w:t xml:space="preserve">   LANGUAGE PROFICIENCY</w:t>
      </w:r>
      <w:r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  <w:tab/>
      </w:r>
    </w:p>
    <w:p w:rsidR="00F9371C" w:rsidRDefault="00F9371C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  <w:shd w:val="clear" w:color="auto" w:fill="C0C0C0"/>
        </w:rPr>
      </w:pPr>
    </w:p>
    <w:p w:rsidR="00956D27" w:rsidRDefault="00F9371C" w:rsidP="00956D27">
      <w:pPr>
        <w:widowControl w:val="0"/>
        <w:numPr>
          <w:ilvl w:val="0"/>
          <w:numId w:val="2"/>
        </w:numPr>
        <w:tabs>
          <w:tab w:val="left" w:pos="270"/>
          <w:tab w:val="right" w:pos="11700"/>
        </w:tabs>
        <w:autoSpaceDE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position w:val="1"/>
          <w:sz w:val="20"/>
          <w:szCs w:val="20"/>
        </w:rPr>
      </w:pPr>
      <w:r w:rsidRPr="00956D27">
        <w:rPr>
          <w:rFonts w:ascii="Times New Roman" w:hAnsi="Times New Roman" w:cs="Times New Roman"/>
          <w:b/>
          <w:bCs/>
          <w:color w:val="000000"/>
          <w:position w:val="1"/>
          <w:sz w:val="20"/>
          <w:szCs w:val="20"/>
        </w:rPr>
        <w:t>ENGLISH:</w:t>
      </w:r>
      <w:r w:rsidRPr="00956D27">
        <w:rPr>
          <w:rFonts w:ascii="Times New Roman" w:hAnsi="Times New Roman" w:cs="Times New Roman"/>
          <w:bCs/>
          <w:color w:val="000000"/>
          <w:position w:val="1"/>
          <w:sz w:val="20"/>
          <w:szCs w:val="20"/>
        </w:rPr>
        <w:t xml:space="preserve"> </w:t>
      </w:r>
    </w:p>
    <w:p w:rsidR="00956D27" w:rsidRPr="00956D27" w:rsidRDefault="00F9371C" w:rsidP="00956D27">
      <w:pPr>
        <w:widowControl w:val="0"/>
        <w:numPr>
          <w:ilvl w:val="0"/>
          <w:numId w:val="2"/>
        </w:numPr>
        <w:tabs>
          <w:tab w:val="left" w:pos="270"/>
          <w:tab w:val="right" w:pos="11700"/>
        </w:tabs>
        <w:autoSpaceDE w:val="0"/>
        <w:spacing w:after="0" w:line="240" w:lineRule="auto"/>
        <w:jc w:val="both"/>
      </w:pPr>
      <w:r w:rsidRPr="00956D27">
        <w:rPr>
          <w:rFonts w:ascii="Times New Roman" w:hAnsi="Times New Roman" w:cs="Times New Roman"/>
          <w:b/>
          <w:bCs/>
          <w:color w:val="000000"/>
          <w:position w:val="1"/>
          <w:sz w:val="20"/>
          <w:szCs w:val="20"/>
        </w:rPr>
        <w:t>HINDI:</w:t>
      </w:r>
    </w:p>
    <w:p w:rsidR="00956D27" w:rsidRPr="00956D27" w:rsidRDefault="00F9371C" w:rsidP="00956D27">
      <w:pPr>
        <w:widowControl w:val="0"/>
        <w:numPr>
          <w:ilvl w:val="0"/>
          <w:numId w:val="2"/>
        </w:numPr>
        <w:tabs>
          <w:tab w:val="left" w:pos="270"/>
          <w:tab w:val="right" w:pos="11700"/>
        </w:tabs>
        <w:autoSpaceDE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position w:val="1"/>
          <w:sz w:val="20"/>
          <w:szCs w:val="20"/>
        </w:rPr>
      </w:pPr>
      <w:r w:rsidRPr="00956D27">
        <w:rPr>
          <w:rFonts w:ascii="Times New Roman" w:hAnsi="Times New Roman" w:cs="Times New Roman"/>
          <w:bCs/>
          <w:color w:val="000000"/>
          <w:position w:val="1"/>
          <w:sz w:val="20"/>
          <w:szCs w:val="20"/>
        </w:rPr>
        <w:t xml:space="preserve"> </w:t>
      </w:r>
      <w:r w:rsidRPr="00956D27">
        <w:rPr>
          <w:rFonts w:ascii="Times New Roman" w:hAnsi="Times New Roman" w:cs="Times New Roman"/>
          <w:b/>
          <w:bCs/>
          <w:color w:val="000000"/>
          <w:position w:val="1"/>
          <w:sz w:val="20"/>
          <w:szCs w:val="20"/>
        </w:rPr>
        <w:t>BENGALI:</w:t>
      </w:r>
      <w:r w:rsidRPr="00956D27">
        <w:rPr>
          <w:rFonts w:ascii="Times New Roman" w:hAnsi="Times New Roman" w:cs="Times New Roman"/>
          <w:bCs/>
          <w:color w:val="000000"/>
          <w:position w:val="1"/>
          <w:sz w:val="20"/>
          <w:szCs w:val="20"/>
        </w:rPr>
        <w:t xml:space="preserve"> </w:t>
      </w:r>
      <w:r w:rsidR="00956D27" w:rsidRPr="00956D27">
        <w:rPr>
          <w:rFonts w:ascii="Times New Roman" w:hAnsi="Times New Roman" w:cs="Times New Roman"/>
          <w:bCs/>
          <w:color w:val="000000"/>
          <w:position w:val="1"/>
          <w:sz w:val="20"/>
          <w:szCs w:val="20"/>
        </w:rPr>
        <w:t>READ/WRITE/SPEAK</w:t>
      </w:r>
    </w:p>
    <w:p w:rsidR="00F9371C" w:rsidRDefault="00F9371C" w:rsidP="00956D27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720"/>
        <w:jc w:val="both"/>
      </w:pPr>
    </w:p>
    <w:p w:rsidR="00F9371C" w:rsidRDefault="00F9371C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9371C" w:rsidRDefault="00F9371C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9371C" w:rsidRDefault="00F9371C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9371C" w:rsidRDefault="00F9371C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9371C" w:rsidRDefault="00F9371C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360" w:right="720"/>
        <w:jc w:val="right"/>
        <w:rPr>
          <w:rFonts w:ascii="Times New Roman" w:hAnsi="Times New Roman" w:cs="Times New Roman"/>
          <w:bCs/>
          <w:color w:val="000000"/>
          <w:position w:val="1"/>
          <w:sz w:val="20"/>
          <w:szCs w:val="20"/>
        </w:rPr>
      </w:pPr>
    </w:p>
    <w:p w:rsidR="00F9371C" w:rsidRDefault="00F9371C">
      <w:pPr>
        <w:tabs>
          <w:tab w:val="left" w:pos="8670"/>
        </w:tabs>
        <w:spacing w:after="0" w:line="240" w:lineRule="auto"/>
        <w:rPr>
          <w:rFonts w:ascii="Times New Roman" w:hAnsi="Times New Roman" w:cs="Times New Roman"/>
        </w:rPr>
      </w:pPr>
    </w:p>
    <w:p w:rsidR="00F9371C" w:rsidRDefault="00F9371C">
      <w:pPr>
        <w:tabs>
          <w:tab w:val="left" w:pos="8670"/>
        </w:tabs>
        <w:spacing w:after="0" w:line="240" w:lineRule="auto"/>
        <w:rPr>
          <w:rFonts w:ascii="Times New Roman" w:hAnsi="Times New Roman" w:cs="Times New Roman"/>
        </w:rPr>
      </w:pPr>
    </w:p>
    <w:p w:rsidR="00F9371C" w:rsidRDefault="00F9371C">
      <w:pPr>
        <w:tabs>
          <w:tab w:val="left" w:pos="8670"/>
        </w:tabs>
        <w:spacing w:after="0" w:line="240" w:lineRule="auto"/>
        <w:rPr>
          <w:rFonts w:ascii="Times New Roman" w:hAnsi="Times New Roman" w:cs="Times New Roman"/>
        </w:rPr>
      </w:pPr>
    </w:p>
    <w:p w:rsidR="00F9371C" w:rsidRDefault="00F9371C">
      <w:pPr>
        <w:tabs>
          <w:tab w:val="left" w:pos="86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Place:  Kolkata                                                                                                                ________________________</w:t>
      </w:r>
    </w:p>
    <w:p w:rsidR="00F9371C" w:rsidRDefault="00F9371C">
      <w:pPr>
        <w:tabs>
          <w:tab w:val="left" w:pos="6840"/>
        </w:tabs>
        <w:spacing w:after="0" w:line="240" w:lineRule="auto"/>
        <w:ind w:right="1800"/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color w:val="000000"/>
          <w:szCs w:val="20"/>
        </w:rPr>
        <w:t>Date</w:t>
      </w:r>
      <w:r>
        <w:rPr>
          <w:rFonts w:ascii="Times New Roman" w:hAnsi="Times New Roman" w:cs="Times New Roman"/>
          <w:b/>
          <w:color w:val="000000"/>
          <w:szCs w:val="20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            </w:t>
      </w:r>
      <w:r>
        <w:rPr>
          <w:rFonts w:ascii="Times New Roman" w:hAnsi="Times New Roman" w:cs="Times New Roman"/>
          <w:color w:val="000000"/>
        </w:rPr>
        <w:t xml:space="preserve">Signature </w:t>
      </w:r>
    </w:p>
    <w:sectPr w:rsidR="00F9371C">
      <w:pgSz w:w="11906" w:h="16838"/>
      <w:pgMar w:top="144" w:right="144" w:bottom="288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A504FB"/>
    <w:rsid w:val="0083428E"/>
    <w:rsid w:val="00956D27"/>
    <w:rsid w:val="00A26776"/>
    <w:rsid w:val="00A504FB"/>
    <w:rsid w:val="00F9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ar-SA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utoSpaceDE w:val="0"/>
      <w:spacing w:before="70" w:after="0" w:line="240" w:lineRule="auto"/>
      <w:ind w:left="142" w:right="-20" w:firstLine="0"/>
      <w:outlineLvl w:val="1"/>
    </w:pPr>
    <w:rPr>
      <w:rFonts w:ascii="Times New Roman" w:hAnsi="Times New Roman" w:cs="Times New Roman"/>
      <w:b/>
      <w:bCs/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Wingdings"/>
    </w:rPr>
  </w:style>
  <w:style w:type="character" w:customStyle="1" w:styleId="WW8Num2z1">
    <w:name w:val="WW8Num2z1"/>
    <w:rPr>
      <w:rFonts w:ascii="OpenSymbol" w:hAnsi="OpenSymbol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Wingdings"/>
    </w:rPr>
  </w:style>
  <w:style w:type="character" w:customStyle="1" w:styleId="WW8Num4z1">
    <w:name w:val="WW8Num4z1"/>
    <w:rPr>
      <w:rFonts w:ascii="OpenSymbol" w:hAnsi="OpenSymbol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basedOn w:val="DefaultParagraphFont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0"/>
    <w:rPr>
      <w:rFonts w:ascii="Calibri" w:hAnsi="Calibri" w:cs="Calibri"/>
      <w:sz w:val="22"/>
      <w:szCs w:val="22"/>
    </w:rPr>
  </w:style>
  <w:style w:type="character" w:customStyle="1" w:styleId="FooterChar">
    <w:name w:val="Footer Char"/>
    <w:basedOn w:val="DefaultParagraphFont0"/>
    <w:rPr>
      <w:rFonts w:ascii="Calibri" w:hAnsi="Calibri" w:cs="Calibri"/>
      <w:sz w:val="22"/>
      <w:szCs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qFormat/>
    <w:pPr>
      <w:suppressAutoHyphens/>
    </w:pPr>
    <w:rPr>
      <w:rFonts w:ascii="Calibri" w:eastAsia="Arial" w:hAnsi="Calibri" w:cs="Calibri"/>
      <w:sz w:val="22"/>
      <w:szCs w:val="22"/>
      <w:lang w:val="en-US" w:eastAsia="ar-SA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</vt:lpstr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Administrator1</dc:creator>
  <cp:lastModifiedBy>admin</cp:lastModifiedBy>
  <cp:revision>2</cp:revision>
  <cp:lastPrinted>2012-04-16T10:52:00Z</cp:lastPrinted>
  <dcterms:created xsi:type="dcterms:W3CDTF">2014-10-24T06:13:00Z</dcterms:created>
  <dcterms:modified xsi:type="dcterms:W3CDTF">2014-10-24T06:13:00Z</dcterms:modified>
</cp:coreProperties>
</file>